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3479C" w:rsidP="00E3479C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Relatório de Lí</w:t>
      </w:r>
      <w:r w:rsidRPr="00E3479C">
        <w:rPr>
          <w:b/>
          <w:sz w:val="40"/>
          <w:lang w:val="pt-PT"/>
        </w:rPr>
        <w:t>ngua Natural</w:t>
      </w:r>
    </w:p>
    <w:p w:rsidR="00E3479C" w:rsidRDefault="00E3479C" w:rsidP="00E3479C">
      <w:pPr>
        <w:jc w:val="center"/>
        <w:rPr>
          <w:b/>
          <w:sz w:val="40"/>
          <w:lang w:val="pt-PT"/>
        </w:rPr>
      </w:pPr>
    </w:p>
    <w:p w:rsidR="00E3479C" w:rsidRDefault="00E3479C" w:rsidP="00E3479C">
      <w:pPr>
        <w:jc w:val="both"/>
        <w:rPr>
          <w:lang w:val="pt-PT"/>
        </w:rPr>
      </w:pPr>
      <w:r>
        <w:rPr>
          <w:lang w:val="pt-PT"/>
        </w:rPr>
        <w:t xml:space="preserve">A primeira etapa do projecto consistiu na criação de uma </w:t>
      </w:r>
      <w:r>
        <w:rPr>
          <w:i/>
          <w:lang w:val="pt-PT"/>
        </w:rPr>
        <w:t>baseline</w:t>
      </w:r>
      <w:r>
        <w:rPr>
          <w:lang w:val="pt-PT"/>
        </w:rPr>
        <w:t xml:space="preserve"> para que subsequentes </w:t>
      </w:r>
      <w:r w:rsidR="003F65F9">
        <w:rPr>
          <w:lang w:val="pt-PT"/>
        </w:rPr>
        <w:t>alterações ao</w:t>
      </w:r>
      <w:r>
        <w:rPr>
          <w:lang w:val="pt-PT"/>
        </w:rPr>
        <w:t xml:space="preserve"> procedimento pudesse</w:t>
      </w:r>
      <w:r w:rsidR="003F65F9">
        <w:rPr>
          <w:lang w:val="pt-PT"/>
        </w:rPr>
        <w:t>m</w:t>
      </w:r>
      <w:r>
        <w:rPr>
          <w:lang w:val="pt-PT"/>
        </w:rPr>
        <w:t xml:space="preserve"> </w:t>
      </w:r>
      <w:r w:rsidR="003F65F9">
        <w:rPr>
          <w:lang w:val="pt-PT"/>
        </w:rPr>
        <w:t>avaliadas e comparadas.</w:t>
      </w:r>
    </w:p>
    <w:p w:rsidR="003F65F9" w:rsidRDefault="003F65F9" w:rsidP="00E3479C">
      <w:pPr>
        <w:jc w:val="both"/>
        <w:rPr>
          <w:lang w:val="pt-PT"/>
        </w:rPr>
      </w:pPr>
    </w:p>
    <w:p w:rsidR="003F65F9" w:rsidRDefault="003F65F9" w:rsidP="00E3479C">
      <w:pPr>
        <w:jc w:val="both"/>
        <w:rPr>
          <w:lang w:val="pt-PT"/>
        </w:rPr>
      </w:pPr>
    </w:p>
    <w:p w:rsidR="003F65F9" w:rsidRDefault="003F65F9" w:rsidP="00E3479C">
      <w:pPr>
        <w:jc w:val="both"/>
        <w:rPr>
          <w:lang w:val="pt-PT"/>
        </w:rPr>
      </w:pPr>
      <w:r>
        <w:rPr>
          <w:lang w:val="pt-PT"/>
        </w:rPr>
        <w:t>Técnicas de smoothing aplicadas:</w:t>
      </w:r>
    </w:p>
    <w:p w:rsidR="003F65F9" w:rsidRDefault="003F65F9" w:rsidP="00E3479C">
      <w:pPr>
        <w:jc w:val="both"/>
        <w:rPr>
          <w:lang w:val="pt-PT"/>
        </w:rPr>
      </w:pPr>
      <w:r>
        <w:rPr>
          <w:lang w:val="pt-PT"/>
        </w:rPr>
        <w:t>- Good-Turing</w:t>
      </w:r>
    </w:p>
    <w:p w:rsidR="003F65F9" w:rsidRDefault="003F65F9" w:rsidP="00E3479C">
      <w:pPr>
        <w:jc w:val="both"/>
        <w:rPr>
          <w:lang w:val="pt-PT"/>
        </w:rPr>
      </w:pPr>
      <w:r>
        <w:rPr>
          <w:lang w:val="pt-PT"/>
        </w:rPr>
        <w:t>- Witten-Bell</w:t>
      </w:r>
    </w:p>
    <w:p w:rsidR="003F65F9" w:rsidRDefault="003F65F9" w:rsidP="00E3479C">
      <w:pPr>
        <w:jc w:val="both"/>
        <w:rPr>
          <w:lang w:val="pt-PT"/>
        </w:rPr>
      </w:pPr>
    </w:p>
    <w:p w:rsidR="003F65F9" w:rsidRDefault="003F65F9" w:rsidP="00E3479C">
      <w:pPr>
        <w:jc w:val="both"/>
        <w:rPr>
          <w:lang w:val="pt-PT"/>
        </w:rPr>
      </w:pPr>
      <w:r>
        <w:rPr>
          <w:lang w:val="pt-PT"/>
        </w:rPr>
        <w:t xml:space="preserve">Técnicas </w:t>
      </w:r>
      <w:r w:rsidR="0081498E">
        <w:rPr>
          <w:lang w:val="pt-PT"/>
        </w:rPr>
        <w:t>de normalização:</w:t>
      </w:r>
    </w:p>
    <w:p w:rsidR="0081498E" w:rsidRDefault="0081498E" w:rsidP="00E3479C">
      <w:pPr>
        <w:jc w:val="both"/>
        <w:rPr>
          <w:lang w:val="pt-PT"/>
        </w:rPr>
      </w:pPr>
      <w:r>
        <w:rPr>
          <w:lang w:val="pt-PT"/>
        </w:rPr>
        <w:t>- Lowercasing</w:t>
      </w:r>
    </w:p>
    <w:p w:rsidR="0081498E" w:rsidRPr="00E3479C" w:rsidRDefault="0081498E" w:rsidP="00E3479C">
      <w:pPr>
        <w:jc w:val="both"/>
        <w:rPr>
          <w:b/>
          <w:sz w:val="40"/>
          <w:lang w:val="pt-PT"/>
        </w:rPr>
      </w:pPr>
      <w:r>
        <w:rPr>
          <w:lang w:val="pt-PT"/>
        </w:rPr>
        <w:t>- Remoção de pontuação</w:t>
      </w:r>
      <w:bookmarkStart w:id="0" w:name="_GoBack"/>
      <w:bookmarkEnd w:id="0"/>
    </w:p>
    <w:p w:rsidR="00E3479C" w:rsidRPr="00E3479C" w:rsidRDefault="00E3479C" w:rsidP="00E3479C">
      <w:pPr>
        <w:jc w:val="center"/>
        <w:rPr>
          <w:lang w:val="pt-PT"/>
        </w:rPr>
      </w:pPr>
    </w:p>
    <w:sectPr w:rsidR="00E3479C" w:rsidRPr="00E3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9C"/>
    <w:rsid w:val="003F65F9"/>
    <w:rsid w:val="00645252"/>
    <w:rsid w:val="006D3D74"/>
    <w:rsid w:val="0081498E"/>
    <w:rsid w:val="00A9204E"/>
    <w:rsid w:val="00E3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A6D1"/>
  <w15:chartTrackingRefBased/>
  <w15:docId w15:val="{A05CF672-7225-4BA6-B04D-7F9B996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Pires</cp:lastModifiedBy>
  <cp:revision>2</cp:revision>
  <dcterms:created xsi:type="dcterms:W3CDTF">2016-10-24T08:30:00Z</dcterms:created>
  <dcterms:modified xsi:type="dcterms:W3CDTF">2016-10-24T09:24:00Z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